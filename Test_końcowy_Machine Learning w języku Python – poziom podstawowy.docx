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A1210E6" w:rsidR="002F000A" w:rsidRPr="002F000A" w:rsidRDefault="002D7EC2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D7EC2">
              <w:rPr>
                <w:b/>
                <w:i/>
                <w:noProof/>
                <w:snapToGrid w:val="0"/>
                <w:sz w:val="32"/>
              </w:rPr>
              <w:t>Machine Learning w języku Python – poziom podstawowy</w:t>
            </w:r>
          </w:p>
          <w:p w14:paraId="621BBA81" w14:textId="7D9AF89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</w:t>
            </w:r>
            <w:r w:rsidR="002D7EC2">
              <w:rPr>
                <w:b/>
                <w:i/>
                <w:snapToGrid w:val="0"/>
              </w:rPr>
              <w:t>PYT</w:t>
            </w:r>
            <w:r w:rsidRPr="002F000A">
              <w:rPr>
                <w:b/>
                <w:i/>
                <w:snapToGrid w:val="0"/>
              </w:rPr>
              <w:t>-</w:t>
            </w:r>
            <w:r w:rsidR="002D7EC2">
              <w:rPr>
                <w:b/>
                <w:i/>
                <w:snapToGrid w:val="0"/>
              </w:rPr>
              <w:t>MLP</w:t>
            </w:r>
          </w:p>
          <w:p w14:paraId="5CCED0E3" w14:textId="724FBA04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85349C">
              <w:rPr>
                <w:b/>
                <w:i/>
                <w:snapToGrid w:val="0"/>
              </w:rPr>
              <w:t>01.07</w:t>
            </w:r>
            <w:r w:rsidR="009F6467">
              <w:rPr>
                <w:b/>
                <w:i/>
                <w:snapToGrid w:val="0"/>
              </w:rPr>
              <w:t>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85349C">
              <w:rPr>
                <w:b/>
                <w:i/>
                <w:snapToGrid w:val="0"/>
              </w:rPr>
              <w:t>03.07</w:t>
            </w:r>
            <w:r w:rsidR="009F6467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4FC89BEC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9F6467">
              <w:rPr>
                <w:b/>
                <w:i/>
                <w:snapToGrid w:val="0"/>
              </w:rPr>
              <w:t>40</w:t>
            </w:r>
            <w:r w:rsidR="0085349C">
              <w:rPr>
                <w:b/>
                <w:i/>
                <w:snapToGrid w:val="0"/>
              </w:rPr>
              <w:t>611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2D7EC2">
              <w:rPr>
                <w:b/>
                <w:i/>
                <w:snapToGrid w:val="0"/>
              </w:rPr>
              <w:t>13935</w:t>
            </w:r>
            <w:r>
              <w:rPr>
                <w:b/>
                <w:i/>
                <w:snapToGrid w:val="0"/>
                <w:lang w:val="x-none"/>
              </w:rPr>
              <w:t>00</w:t>
            </w:r>
            <w:r w:rsidR="002D7EC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2D7EC2">
              <w:rPr>
                <w:b/>
                <w:i/>
                <w:snapToGrid w:val="0"/>
              </w:rPr>
              <w:t>RS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0606CE01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4-07-03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5349C">
                  <w:rPr>
                    <w:b/>
                    <w:i/>
                    <w:color w:val="A6A6A6"/>
                  </w:rPr>
                  <w:t>2024-07-03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E2705A" w:rsidRPr="000B4030">
        <w:rPr>
          <w:lang w:val="en-US"/>
        </w:rPr>
        <w:t>__</w:t>
      </w:r>
      <w:proofErr w:type="spellStart"/>
      <w:r w:rsidR="00E2705A" w:rsidRPr="000B4030">
        <w:rPr>
          <w:lang w:val="en-US"/>
        </w:rPr>
        <w:t>cls</w:t>
      </w:r>
      <w:proofErr w:type="spellEnd"/>
      <w:r w:rsidR="00E2705A" w:rsidRPr="000B4030">
        <w:rPr>
          <w:lang w:val="en-US"/>
        </w:rPr>
        <w:t>__</w:t>
      </w:r>
    </w:p>
    <w:p w14:paraId="76BA1404" w14:textId="26B3CC49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E2705A" w:rsidRPr="000B4030">
        <w:rPr>
          <w:lang w:val="en-US"/>
        </w:rPr>
        <w:t>__</w:t>
      </w:r>
      <w:proofErr w:type="spellStart"/>
      <w:r w:rsidR="00E2705A" w:rsidRPr="000B4030">
        <w:rPr>
          <w:lang w:val="en-US"/>
        </w:rPr>
        <w:t>init</w:t>
      </w:r>
      <w:proofErr w:type="spellEnd"/>
      <w:r w:rsidR="00E2705A" w:rsidRPr="000B4030">
        <w:rPr>
          <w:lang w:val="en-US"/>
        </w:rPr>
        <w:t>__</w:t>
      </w:r>
    </w:p>
    <w:p w14:paraId="5B9EC680" w14:textId="6FF67AD8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E2705A" w:rsidRPr="000B4030">
        <w:rPr>
          <w:lang w:val="en-US"/>
        </w:rPr>
        <w:t>__main__</w:t>
      </w:r>
    </w:p>
    <w:p w14:paraId="75320FD0" w14:textId="36B865A3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E2705A" w:rsidRPr="000B4030">
        <w:rPr>
          <w:lang w:val="en-US"/>
        </w:rPr>
        <w:t>__new__</w:t>
      </w:r>
    </w:p>
    <w:p w14:paraId="41A77E08" w14:textId="4A4EB2FB" w:rsidR="0032612C" w:rsidRPr="000B4030" w:rsidRDefault="0032612C" w:rsidP="00B96C18">
      <w:pPr>
        <w:pStyle w:val="EgzaminPunktacja"/>
        <w:spacing w:after="0" w:line="240" w:lineRule="auto"/>
        <w:rPr>
          <w:lang w:val="en-US"/>
        </w:rPr>
      </w:pPr>
      <w:proofErr w:type="spellStart"/>
      <w:r w:rsidRPr="000B4030">
        <w:rPr>
          <w:lang w:val="en-US"/>
        </w:rPr>
        <w:t>Liczba</w:t>
      </w:r>
      <w:proofErr w:type="spellEnd"/>
      <w:r w:rsidRPr="000B4030">
        <w:rPr>
          <w:lang w:val="en-US"/>
        </w:rPr>
        <w:t xml:space="preserve"> </w:t>
      </w:r>
      <w:proofErr w:type="spellStart"/>
      <w:r w:rsidRPr="000B4030">
        <w:rPr>
          <w:lang w:val="en-US"/>
        </w:rPr>
        <w:t>punktów</w:t>
      </w:r>
      <w:proofErr w:type="spellEnd"/>
      <w:r w:rsidRPr="000B4030">
        <w:rPr>
          <w:lang w:val="en-US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0B4030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011F76A5" w14:textId="40472ED5" w:rsidR="00B96C18" w:rsidRPr="000B4030" w:rsidRDefault="0032612C" w:rsidP="000B4030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78868CF5" w:rsidR="00B96C18" w:rsidRPr="0032612C" w:rsidRDefault="000B4030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4859A97C" w:rsidR="00B96C18" w:rsidRPr="0032612C" w:rsidRDefault="000B4030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59450B3A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proofErr w:type="spellStart"/>
      <w:r w:rsidR="003E7FA1" w:rsidRPr="000B4030">
        <w:rPr>
          <w:lang w:val="en-US"/>
        </w:rPr>
        <w:t>DataFrame</w:t>
      </w:r>
      <w:proofErr w:type="spellEnd"/>
    </w:p>
    <w:p w14:paraId="574F2FF5" w14:textId="49D2A68D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3E7FA1" w:rsidRPr="000B4030">
        <w:rPr>
          <w:lang w:val="en-US"/>
        </w:rPr>
        <w:t>Tuple</w:t>
      </w:r>
    </w:p>
    <w:p w14:paraId="13EFB049" w14:textId="1E8AE6EF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3E7FA1" w:rsidRPr="000B4030">
        <w:rPr>
          <w:lang w:val="en-US"/>
        </w:rPr>
        <w:t>Series</w:t>
      </w:r>
    </w:p>
    <w:p w14:paraId="6D4A91AC" w14:textId="1F876FCF" w:rsidR="00B96C18" w:rsidRPr="000B4030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0B403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0B4030">
        <w:rPr>
          <w:lang w:val="en-US"/>
        </w:rPr>
        <w:t xml:space="preserve"> </w:t>
      </w:r>
      <w:r w:rsidR="003E7FA1" w:rsidRPr="000B4030">
        <w:rPr>
          <w:lang w:val="en-US"/>
        </w:rPr>
        <w:t>Set</w:t>
      </w:r>
    </w:p>
    <w:p w14:paraId="60C35351" w14:textId="77777777" w:rsidR="00B96C18" w:rsidRPr="000B4030" w:rsidRDefault="00B96C18" w:rsidP="00B96C18">
      <w:pPr>
        <w:pStyle w:val="EgzaminPunktacja"/>
        <w:spacing w:after="0" w:line="240" w:lineRule="auto"/>
        <w:rPr>
          <w:lang w:val="en-US"/>
        </w:rPr>
      </w:pPr>
      <w:proofErr w:type="spellStart"/>
      <w:r w:rsidRPr="000B4030">
        <w:rPr>
          <w:lang w:val="en-US"/>
        </w:rPr>
        <w:t>Liczba</w:t>
      </w:r>
      <w:proofErr w:type="spellEnd"/>
      <w:r w:rsidRPr="000B4030">
        <w:rPr>
          <w:lang w:val="en-US"/>
        </w:rPr>
        <w:t xml:space="preserve"> </w:t>
      </w:r>
      <w:proofErr w:type="spellStart"/>
      <w:r w:rsidRPr="000B4030">
        <w:rPr>
          <w:lang w:val="en-US"/>
        </w:rPr>
        <w:t>punktów</w:t>
      </w:r>
      <w:proofErr w:type="spellEnd"/>
      <w:r w:rsidRPr="000B4030">
        <w:rPr>
          <w:lang w:val="en-US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302816433"/>
          <w:placeholder>
            <w:docPart w:val="27EE3D37A1DD4ACCBA679BDD0E72D548"/>
          </w:placeholder>
          <w:text/>
        </w:sdtPr>
        <w:sdtContent>
          <w:r w:rsidRPr="000B4030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4B1FE274" w14:textId="359A2E57" w:rsidR="00B96C18" w:rsidRPr="0032612C" w:rsidRDefault="000B4030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03110C12" w:rsidR="00B96C18" w:rsidRPr="0032612C" w:rsidRDefault="000B4030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="00B96C18" w:rsidRPr="0032612C">
        <w:rPr>
          <w:b/>
          <w:bCs/>
        </w:rPr>
        <w:t>:</w:t>
      </w:r>
    </w:p>
    <w:p w14:paraId="7114C20C" w14:textId="39047E0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2A21EF7A" w:rsidR="00B96C18" w:rsidRPr="0032612C" w:rsidRDefault="000B4030" w:rsidP="00A44F0A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="00B96C18"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02D18DC2" w:rsidR="00B96C18" w:rsidRPr="0032612C" w:rsidRDefault="000B4030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B96C18"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4B3CA850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 w:rsidR="000B4030">
        <w:rPr>
          <w:b/>
          <w:bCs/>
        </w:rPr>
        <w:t>0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59024EA9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1</w:t>
      </w:r>
      <w:r w:rsidR="000B4030">
        <w:rPr>
          <w:b/>
          <w:bCs/>
        </w:rPr>
        <w:t>1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529A8E0D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0D301B00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5018DF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96BC" w14:textId="77777777" w:rsidR="0028357E" w:rsidRDefault="0028357E">
      <w:r>
        <w:separator/>
      </w:r>
    </w:p>
  </w:endnote>
  <w:endnote w:type="continuationSeparator" w:id="0">
    <w:p w14:paraId="53E179B6" w14:textId="77777777" w:rsidR="0028357E" w:rsidRDefault="0028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F94A" w14:textId="77777777" w:rsidR="0028357E" w:rsidRDefault="0028357E">
      <w:r>
        <w:separator/>
      </w:r>
    </w:p>
  </w:footnote>
  <w:footnote w:type="continuationSeparator" w:id="0">
    <w:p w14:paraId="582E8487" w14:textId="77777777" w:rsidR="0028357E" w:rsidRDefault="00283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63313">
    <w:abstractNumId w:val="0"/>
  </w:num>
  <w:num w:numId="2" w16cid:durableId="1984651758">
    <w:abstractNumId w:val="1"/>
  </w:num>
  <w:num w:numId="3" w16cid:durableId="1603957256">
    <w:abstractNumId w:val="2"/>
  </w:num>
  <w:num w:numId="4" w16cid:durableId="1537892806">
    <w:abstractNumId w:val="3"/>
  </w:num>
  <w:num w:numId="5" w16cid:durableId="13769446">
    <w:abstractNumId w:val="4"/>
  </w:num>
  <w:num w:numId="6" w16cid:durableId="801583984">
    <w:abstractNumId w:val="5"/>
  </w:num>
  <w:num w:numId="7" w16cid:durableId="604003222">
    <w:abstractNumId w:val="6"/>
  </w:num>
  <w:num w:numId="8" w16cid:durableId="1594556568">
    <w:abstractNumId w:val="7"/>
  </w:num>
  <w:num w:numId="9" w16cid:durableId="1501966915">
    <w:abstractNumId w:val="8"/>
  </w:num>
  <w:num w:numId="10" w16cid:durableId="608506732">
    <w:abstractNumId w:val="9"/>
  </w:num>
  <w:num w:numId="11" w16cid:durableId="1369599286">
    <w:abstractNumId w:val="10"/>
  </w:num>
  <w:num w:numId="12" w16cid:durableId="1633634718">
    <w:abstractNumId w:val="11"/>
  </w:num>
  <w:num w:numId="13" w16cid:durableId="1082795138">
    <w:abstractNumId w:val="12"/>
  </w:num>
  <w:num w:numId="14" w16cid:durableId="117379942">
    <w:abstractNumId w:val="13"/>
  </w:num>
  <w:num w:numId="15" w16cid:durableId="1390032044">
    <w:abstractNumId w:val="16"/>
  </w:num>
  <w:num w:numId="16" w16cid:durableId="1063719920">
    <w:abstractNumId w:val="37"/>
  </w:num>
  <w:num w:numId="17" w16cid:durableId="73750756">
    <w:abstractNumId w:val="44"/>
  </w:num>
  <w:num w:numId="18" w16cid:durableId="437019426">
    <w:abstractNumId w:val="14"/>
  </w:num>
  <w:num w:numId="19" w16cid:durableId="1504974706">
    <w:abstractNumId w:val="33"/>
  </w:num>
  <w:num w:numId="20" w16cid:durableId="150565226">
    <w:abstractNumId w:val="19"/>
  </w:num>
  <w:num w:numId="21" w16cid:durableId="564607063">
    <w:abstractNumId w:val="27"/>
  </w:num>
  <w:num w:numId="22" w16cid:durableId="623584610">
    <w:abstractNumId w:val="36"/>
  </w:num>
  <w:num w:numId="23" w16cid:durableId="2048216262">
    <w:abstractNumId w:val="26"/>
  </w:num>
  <w:num w:numId="24" w16cid:durableId="674266359">
    <w:abstractNumId w:val="45"/>
  </w:num>
  <w:num w:numId="25" w16cid:durableId="316614467">
    <w:abstractNumId w:val="32"/>
  </w:num>
  <w:num w:numId="26" w16cid:durableId="1139953932">
    <w:abstractNumId w:val="34"/>
  </w:num>
  <w:num w:numId="27" w16cid:durableId="898858526">
    <w:abstractNumId w:val="17"/>
  </w:num>
  <w:num w:numId="28" w16cid:durableId="1023365097">
    <w:abstractNumId w:val="23"/>
  </w:num>
  <w:num w:numId="29" w16cid:durableId="5445684">
    <w:abstractNumId w:val="43"/>
  </w:num>
  <w:num w:numId="30" w16cid:durableId="774978714">
    <w:abstractNumId w:val="35"/>
  </w:num>
  <w:num w:numId="31" w16cid:durableId="2117096661">
    <w:abstractNumId w:val="30"/>
  </w:num>
  <w:num w:numId="32" w16cid:durableId="1627545668">
    <w:abstractNumId w:val="22"/>
  </w:num>
  <w:num w:numId="33" w16cid:durableId="853422493">
    <w:abstractNumId w:val="21"/>
  </w:num>
  <w:num w:numId="34" w16cid:durableId="992366595">
    <w:abstractNumId w:val="39"/>
  </w:num>
  <w:num w:numId="35" w16cid:durableId="494222312">
    <w:abstractNumId w:val="28"/>
  </w:num>
  <w:num w:numId="36" w16cid:durableId="1802767328">
    <w:abstractNumId w:val="24"/>
  </w:num>
  <w:num w:numId="37" w16cid:durableId="1787852115">
    <w:abstractNumId w:val="40"/>
  </w:num>
  <w:num w:numId="38" w16cid:durableId="2119137643">
    <w:abstractNumId w:val="20"/>
  </w:num>
  <w:num w:numId="39" w16cid:durableId="1445804820">
    <w:abstractNumId w:val="29"/>
  </w:num>
  <w:num w:numId="40" w16cid:durableId="1094595828">
    <w:abstractNumId w:val="38"/>
  </w:num>
  <w:num w:numId="41" w16cid:durableId="69619460">
    <w:abstractNumId w:val="15"/>
  </w:num>
  <w:num w:numId="42" w16cid:durableId="183516564">
    <w:abstractNumId w:val="31"/>
  </w:num>
  <w:num w:numId="43" w16cid:durableId="1335182599">
    <w:abstractNumId w:val="42"/>
  </w:num>
  <w:num w:numId="44" w16cid:durableId="1448427651">
    <w:abstractNumId w:val="25"/>
  </w:num>
  <w:num w:numId="45" w16cid:durableId="1414205670">
    <w:abstractNumId w:val="18"/>
  </w:num>
  <w:num w:numId="46" w16cid:durableId="16912538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B4030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357E"/>
    <w:rsid w:val="00284A57"/>
    <w:rsid w:val="002A5AB2"/>
    <w:rsid w:val="002D7EC2"/>
    <w:rsid w:val="002E2A1E"/>
    <w:rsid w:val="002E6626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84BD7"/>
    <w:rsid w:val="00492B0F"/>
    <w:rsid w:val="004961CB"/>
    <w:rsid w:val="004A0E0D"/>
    <w:rsid w:val="004D0A65"/>
    <w:rsid w:val="004F01AD"/>
    <w:rsid w:val="005018DF"/>
    <w:rsid w:val="0051513F"/>
    <w:rsid w:val="00516771"/>
    <w:rsid w:val="0053770D"/>
    <w:rsid w:val="00540510"/>
    <w:rsid w:val="00565867"/>
    <w:rsid w:val="005A573E"/>
    <w:rsid w:val="005F5521"/>
    <w:rsid w:val="00600BD9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349C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9F6467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3668C"/>
    <w:rsid w:val="00E64487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53F54"/>
    <w:rsid w:val="002E6626"/>
    <w:rsid w:val="003116EE"/>
    <w:rsid w:val="00326DFE"/>
    <w:rsid w:val="004146AA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DE10E7"/>
    <w:rsid w:val="00E455E5"/>
    <w:rsid w:val="00EA0334"/>
    <w:rsid w:val="00F60058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9</cp:revision>
  <cp:lastPrinted>2009-12-03T13:50:00Z</cp:lastPrinted>
  <dcterms:created xsi:type="dcterms:W3CDTF">2021-12-31T15:30:00Z</dcterms:created>
  <dcterms:modified xsi:type="dcterms:W3CDTF">2024-07-03T13:41:00Z</dcterms:modified>
</cp:coreProperties>
</file>